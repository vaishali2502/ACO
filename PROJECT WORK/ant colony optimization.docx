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1AED" w:rsidRDefault="001B0E1C" w:rsidP="001B0E1C">
      <w:pPr>
        <w:pStyle w:val="Title"/>
        <w:jc w:val="center"/>
      </w:pPr>
      <w:r>
        <w:t>ant colony optimization</w:t>
      </w:r>
    </w:p>
    <w:p w:rsidR="001B0E1C" w:rsidRPr="004E1AED" w:rsidRDefault="001B0E1C" w:rsidP="004E1AED">
      <w:pPr>
        <w:pStyle w:val="Title"/>
      </w:pPr>
    </w:p>
    <w:p w:rsidR="00194DF6" w:rsidRPr="00451776" w:rsidRDefault="001B0E1C" w:rsidP="00451776">
      <w:pPr>
        <w:pStyle w:val="Heading1"/>
      </w:pPr>
      <w:r>
        <w:t>What is ant colony OPTIMISATION?</w:t>
      </w:r>
    </w:p>
    <w:p w:rsidR="004E1AED" w:rsidRDefault="001B0E1C" w:rsidP="001B0E1C">
      <w:r>
        <w:t xml:space="preserve">Ant colony optimization </w:t>
      </w:r>
      <w:proofErr w:type="gramStart"/>
      <w:r>
        <w:t>is derived</w:t>
      </w:r>
      <w:proofErr w:type="gramEnd"/>
      <w:r>
        <w:t xml:space="preserve"> from the biological behavior of ants. Ant drops pheromones on ground to mark the favorable path that will be followed by other ant members of colony. ACO uses this mechanism to solve optimization problems.</w:t>
      </w:r>
    </w:p>
    <w:p w:rsidR="001B0E1C" w:rsidRDefault="00451776" w:rsidP="00451776">
      <w:pPr>
        <w:autoSpaceDE w:val="0"/>
        <w:autoSpaceDN w:val="0"/>
        <w:adjustRightInd w:val="0"/>
        <w:spacing w:before="0" w:after="0" w:line="240" w:lineRule="auto"/>
        <w:rPr>
          <w:rFonts w:asciiTheme="majorHAnsi" w:hAnsiTheme="majorHAnsi" w:cs="Times New Roman"/>
          <w:szCs w:val="20"/>
          <w:lang w:val="en-IN"/>
        </w:rPr>
      </w:pPr>
      <w:r w:rsidRPr="00451776">
        <w:rPr>
          <w:rFonts w:asciiTheme="majorHAnsi" w:hAnsiTheme="majorHAnsi" w:cs="Times New Roman"/>
          <w:szCs w:val="20"/>
          <w:lang w:val="en-IN"/>
        </w:rPr>
        <w:t xml:space="preserve">Ant colony optimization (ACO) has been formalized into a metaheuristic for combinatorial optimization. </w:t>
      </w:r>
      <w:r w:rsidRPr="00451776">
        <w:rPr>
          <w:rFonts w:asciiTheme="majorHAnsi" w:hAnsiTheme="majorHAnsi" w:cs="Times New Roman"/>
          <w:i/>
          <w:iCs/>
          <w:szCs w:val="20"/>
          <w:lang w:val="en-IN"/>
        </w:rPr>
        <w:t xml:space="preserve">Metaheuristic </w:t>
      </w:r>
      <w:r w:rsidRPr="00451776">
        <w:rPr>
          <w:rFonts w:asciiTheme="majorHAnsi" w:hAnsiTheme="majorHAnsi" w:cs="Times New Roman"/>
          <w:szCs w:val="20"/>
          <w:lang w:val="en-IN"/>
        </w:rPr>
        <w:t>is a set of algorithmic concepts that can be used to define heuristic methods applicable to a wide set of different problems. In other words, a metaheuristic is a general-purpose algorithmic framework that can be applied to different optimization problems with relatively few modifications.</w:t>
      </w:r>
    </w:p>
    <w:p w:rsidR="00451776" w:rsidRDefault="00451776" w:rsidP="00451776">
      <w:pPr>
        <w:autoSpaceDE w:val="0"/>
        <w:autoSpaceDN w:val="0"/>
        <w:adjustRightInd w:val="0"/>
        <w:spacing w:before="0" w:after="0" w:line="240" w:lineRule="auto"/>
        <w:rPr>
          <w:rFonts w:asciiTheme="majorHAnsi" w:hAnsiTheme="majorHAnsi" w:cs="Times New Roman"/>
          <w:szCs w:val="20"/>
          <w:lang w:val="en-IN"/>
        </w:rPr>
      </w:pPr>
    </w:p>
    <w:p w:rsidR="00451776" w:rsidRDefault="00451776" w:rsidP="00451776">
      <w:pPr>
        <w:pStyle w:val="Heading1"/>
        <w:rPr>
          <w:lang w:val="en-IN"/>
        </w:rPr>
      </w:pPr>
      <w:r>
        <w:rPr>
          <w:lang w:val="en-IN"/>
        </w:rPr>
        <w:t>where ANT COLONY OPTIMIzATION IS used?</w:t>
      </w:r>
    </w:p>
    <w:p w:rsidR="00451776" w:rsidRDefault="00451776" w:rsidP="00451776">
      <w:pPr>
        <w:autoSpaceDE w:val="0"/>
        <w:autoSpaceDN w:val="0"/>
        <w:adjustRightInd w:val="0"/>
        <w:spacing w:before="0" w:after="0" w:line="240" w:lineRule="auto"/>
        <w:rPr>
          <w:rFonts w:asciiTheme="majorHAnsi" w:hAnsiTheme="majorHAnsi" w:cs="Times New Roman"/>
          <w:szCs w:val="20"/>
          <w:lang w:val="en-IN"/>
        </w:rPr>
      </w:pPr>
    </w:p>
    <w:p w:rsidR="00451776" w:rsidRDefault="00451776" w:rsidP="00451776">
      <w:pPr>
        <w:autoSpaceDE w:val="0"/>
        <w:autoSpaceDN w:val="0"/>
        <w:adjustRightInd w:val="0"/>
        <w:spacing w:before="0" w:after="0" w:line="240" w:lineRule="auto"/>
        <w:rPr>
          <w:rFonts w:asciiTheme="majorHAnsi" w:hAnsiTheme="majorHAnsi" w:cs="Times New Roman"/>
          <w:szCs w:val="20"/>
          <w:lang w:val="en-IN"/>
        </w:rPr>
      </w:pPr>
      <w:r>
        <w:rPr>
          <w:rFonts w:asciiTheme="majorHAnsi" w:hAnsiTheme="majorHAnsi" w:cs="Times New Roman"/>
          <w:szCs w:val="20"/>
          <w:lang w:val="en-IN"/>
        </w:rPr>
        <w:t>Routing: Traveling salesman, Vehicle Routing, Sequential ordering.</w:t>
      </w:r>
    </w:p>
    <w:p w:rsidR="00451776" w:rsidRDefault="00451776" w:rsidP="00451776">
      <w:pPr>
        <w:autoSpaceDE w:val="0"/>
        <w:autoSpaceDN w:val="0"/>
        <w:adjustRightInd w:val="0"/>
        <w:spacing w:before="0" w:after="0" w:line="240" w:lineRule="auto"/>
        <w:rPr>
          <w:rFonts w:asciiTheme="majorHAnsi" w:hAnsiTheme="majorHAnsi" w:cs="Times New Roman"/>
          <w:szCs w:val="20"/>
          <w:lang w:val="en-IN"/>
        </w:rPr>
      </w:pPr>
    </w:p>
    <w:p w:rsidR="00451776" w:rsidRDefault="00451776" w:rsidP="00451776">
      <w:pPr>
        <w:autoSpaceDE w:val="0"/>
        <w:autoSpaceDN w:val="0"/>
        <w:adjustRightInd w:val="0"/>
        <w:spacing w:before="0" w:after="0" w:line="240" w:lineRule="auto"/>
        <w:rPr>
          <w:rFonts w:asciiTheme="majorHAnsi" w:hAnsiTheme="majorHAnsi" w:cs="Times New Roman"/>
          <w:szCs w:val="20"/>
          <w:lang w:val="en-IN"/>
        </w:rPr>
      </w:pPr>
      <w:r>
        <w:rPr>
          <w:rFonts w:asciiTheme="majorHAnsi" w:hAnsiTheme="majorHAnsi" w:cs="Times New Roman"/>
          <w:szCs w:val="20"/>
          <w:lang w:val="en-IN"/>
        </w:rPr>
        <w:t>Assignment: Quadratic Assignment, Course timetabling, Graph colouring.</w:t>
      </w:r>
    </w:p>
    <w:p w:rsidR="00451776" w:rsidRDefault="00451776" w:rsidP="00451776">
      <w:pPr>
        <w:autoSpaceDE w:val="0"/>
        <w:autoSpaceDN w:val="0"/>
        <w:adjustRightInd w:val="0"/>
        <w:spacing w:before="0" w:after="0" w:line="240" w:lineRule="auto"/>
        <w:rPr>
          <w:rFonts w:asciiTheme="majorHAnsi" w:hAnsiTheme="majorHAnsi" w:cs="Times New Roman"/>
          <w:szCs w:val="20"/>
          <w:lang w:val="en-IN"/>
        </w:rPr>
      </w:pPr>
    </w:p>
    <w:p w:rsidR="00451776" w:rsidRDefault="00451776" w:rsidP="00451776">
      <w:pPr>
        <w:autoSpaceDE w:val="0"/>
        <w:autoSpaceDN w:val="0"/>
        <w:adjustRightInd w:val="0"/>
        <w:spacing w:before="0" w:after="0" w:line="240" w:lineRule="auto"/>
        <w:rPr>
          <w:rFonts w:asciiTheme="majorHAnsi" w:hAnsiTheme="majorHAnsi" w:cs="Times New Roman"/>
          <w:szCs w:val="20"/>
          <w:lang w:val="en-IN"/>
        </w:rPr>
      </w:pPr>
      <w:r>
        <w:rPr>
          <w:rFonts w:asciiTheme="majorHAnsi" w:hAnsiTheme="majorHAnsi" w:cs="Times New Roman"/>
          <w:szCs w:val="20"/>
          <w:lang w:val="en-IN"/>
        </w:rPr>
        <w:t xml:space="preserve">Scheduling Project Scheduling, Open Shop, </w:t>
      </w:r>
      <w:proofErr w:type="gramStart"/>
      <w:r>
        <w:rPr>
          <w:rFonts w:asciiTheme="majorHAnsi" w:hAnsiTheme="majorHAnsi" w:cs="Times New Roman"/>
          <w:szCs w:val="20"/>
          <w:lang w:val="en-IN"/>
        </w:rPr>
        <w:t>Total</w:t>
      </w:r>
      <w:proofErr w:type="gramEnd"/>
      <w:r>
        <w:rPr>
          <w:rFonts w:asciiTheme="majorHAnsi" w:hAnsiTheme="majorHAnsi" w:cs="Times New Roman"/>
          <w:szCs w:val="20"/>
          <w:lang w:val="en-IN"/>
        </w:rPr>
        <w:t xml:space="preserve"> Weighted tardiness.</w:t>
      </w:r>
    </w:p>
    <w:p w:rsidR="00451776" w:rsidRDefault="00451776" w:rsidP="00451776">
      <w:pPr>
        <w:autoSpaceDE w:val="0"/>
        <w:autoSpaceDN w:val="0"/>
        <w:adjustRightInd w:val="0"/>
        <w:spacing w:before="0" w:after="0" w:line="240" w:lineRule="auto"/>
        <w:rPr>
          <w:rFonts w:asciiTheme="majorHAnsi" w:hAnsiTheme="majorHAnsi" w:cs="Times New Roman"/>
          <w:szCs w:val="20"/>
          <w:lang w:val="en-IN"/>
        </w:rPr>
      </w:pPr>
    </w:p>
    <w:p w:rsidR="00451776" w:rsidRDefault="00451776" w:rsidP="00451776">
      <w:pPr>
        <w:autoSpaceDE w:val="0"/>
        <w:autoSpaceDN w:val="0"/>
        <w:adjustRightInd w:val="0"/>
        <w:spacing w:before="0" w:after="0" w:line="240" w:lineRule="auto"/>
        <w:rPr>
          <w:rFonts w:asciiTheme="majorHAnsi" w:hAnsiTheme="majorHAnsi" w:cs="Times New Roman"/>
          <w:szCs w:val="20"/>
          <w:lang w:val="en-IN"/>
        </w:rPr>
      </w:pPr>
      <w:r>
        <w:rPr>
          <w:rFonts w:asciiTheme="majorHAnsi" w:hAnsiTheme="majorHAnsi" w:cs="Times New Roman"/>
          <w:szCs w:val="20"/>
          <w:lang w:val="en-IN"/>
        </w:rPr>
        <w:t>Other: Bayesian Networks, Classification rules.</w:t>
      </w:r>
    </w:p>
    <w:p w:rsidR="00315CFA" w:rsidRDefault="00315CFA" w:rsidP="00451776">
      <w:pPr>
        <w:autoSpaceDE w:val="0"/>
        <w:autoSpaceDN w:val="0"/>
        <w:adjustRightInd w:val="0"/>
        <w:spacing w:before="0" w:after="0" w:line="240" w:lineRule="auto"/>
        <w:rPr>
          <w:rFonts w:asciiTheme="majorHAnsi" w:hAnsiTheme="majorHAnsi" w:cs="Times New Roman"/>
          <w:szCs w:val="20"/>
          <w:lang w:val="en-IN"/>
        </w:rPr>
      </w:pPr>
    </w:p>
    <w:p w:rsidR="00315CFA" w:rsidRDefault="00315CFA" w:rsidP="00315CFA">
      <w:pPr>
        <w:pStyle w:val="Heading1"/>
        <w:rPr>
          <w:lang w:val="en-IN"/>
        </w:rPr>
      </w:pPr>
      <w:r>
        <w:rPr>
          <w:lang w:val="en-IN"/>
        </w:rPr>
        <w:t>why ANT COLONY OPTIMIZATION IS used?</w:t>
      </w:r>
    </w:p>
    <w:p w:rsidR="00451776" w:rsidRDefault="00451776" w:rsidP="00451776">
      <w:pPr>
        <w:autoSpaceDE w:val="0"/>
        <w:autoSpaceDN w:val="0"/>
        <w:adjustRightInd w:val="0"/>
        <w:spacing w:before="0" w:after="0" w:line="240" w:lineRule="auto"/>
        <w:rPr>
          <w:rFonts w:asciiTheme="majorHAnsi" w:hAnsiTheme="majorHAnsi" w:cs="Times New Roman"/>
          <w:szCs w:val="20"/>
          <w:lang w:val="en-IN"/>
        </w:rPr>
      </w:pPr>
    </w:p>
    <w:p w:rsidR="008A445E" w:rsidRPr="008A445E" w:rsidRDefault="008A445E" w:rsidP="00451776">
      <w:pPr>
        <w:autoSpaceDE w:val="0"/>
        <w:autoSpaceDN w:val="0"/>
        <w:adjustRightInd w:val="0"/>
        <w:spacing w:before="0" w:after="0" w:line="240" w:lineRule="auto"/>
        <w:rPr>
          <w:rFonts w:cs="Times New Roman"/>
          <w:b/>
          <w:i/>
          <w:iCs/>
          <w:sz w:val="24"/>
          <w:szCs w:val="20"/>
          <w:lang w:val="en-IN"/>
        </w:rPr>
      </w:pPr>
      <w:r w:rsidRPr="008A445E">
        <w:rPr>
          <w:rFonts w:cs="Times New Roman"/>
          <w:b/>
          <w:i/>
          <w:iCs/>
          <w:sz w:val="24"/>
          <w:szCs w:val="20"/>
          <w:lang w:val="en-IN"/>
        </w:rPr>
        <w:t xml:space="preserve">Applications to </w:t>
      </w:r>
      <w:r w:rsidRPr="008A445E">
        <w:rPr>
          <w:rFonts w:cs="CMSY10"/>
          <w:b/>
          <w:sz w:val="24"/>
          <w:szCs w:val="20"/>
          <w:lang w:val="en-IN"/>
        </w:rPr>
        <w:t>NP</w:t>
      </w:r>
      <w:r w:rsidRPr="008A445E">
        <w:rPr>
          <w:rFonts w:cs="Times New Roman"/>
          <w:b/>
          <w:i/>
          <w:iCs/>
          <w:sz w:val="24"/>
          <w:szCs w:val="20"/>
          <w:lang w:val="en-IN"/>
        </w:rPr>
        <w:t>-hard problems</w:t>
      </w:r>
    </w:p>
    <w:p w:rsidR="008A445E" w:rsidRPr="008A445E" w:rsidRDefault="008A445E" w:rsidP="00451776">
      <w:pPr>
        <w:autoSpaceDE w:val="0"/>
        <w:autoSpaceDN w:val="0"/>
        <w:adjustRightInd w:val="0"/>
        <w:spacing w:before="0" w:after="0" w:line="240" w:lineRule="auto"/>
        <w:rPr>
          <w:rFonts w:ascii="Times New Roman" w:hAnsi="Times New Roman" w:cs="Times New Roman"/>
          <w:b/>
          <w:i/>
          <w:iCs/>
          <w:sz w:val="20"/>
          <w:szCs w:val="20"/>
          <w:lang w:val="en-IN"/>
        </w:rPr>
      </w:pPr>
    </w:p>
    <w:p w:rsidR="008A445E" w:rsidRPr="008A445E" w:rsidRDefault="008A445E" w:rsidP="00451776">
      <w:pPr>
        <w:autoSpaceDE w:val="0"/>
        <w:autoSpaceDN w:val="0"/>
        <w:adjustRightInd w:val="0"/>
        <w:spacing w:before="0" w:after="0" w:line="240" w:lineRule="auto"/>
        <w:rPr>
          <w:rFonts w:cs="Times New Roman"/>
          <w:b/>
          <w:i/>
          <w:iCs/>
          <w:sz w:val="24"/>
          <w:szCs w:val="20"/>
          <w:lang w:val="en-IN"/>
        </w:rPr>
      </w:pPr>
      <w:r w:rsidRPr="008A445E">
        <w:rPr>
          <w:rFonts w:cs="Times New Roman"/>
          <w:b/>
          <w:i/>
          <w:iCs/>
          <w:sz w:val="24"/>
          <w:szCs w:val="20"/>
          <w:lang w:val="en-IN"/>
        </w:rPr>
        <w:t>Applications to telecommunication networks</w:t>
      </w:r>
    </w:p>
    <w:p w:rsidR="008A445E" w:rsidRDefault="008A445E" w:rsidP="008A445E">
      <w:pPr>
        <w:autoSpaceDE w:val="0"/>
        <w:autoSpaceDN w:val="0"/>
        <w:adjustRightInd w:val="0"/>
        <w:spacing w:before="0" w:after="0" w:line="240" w:lineRule="auto"/>
        <w:rPr>
          <w:rFonts w:cs="Times New Roman"/>
          <w:sz w:val="24"/>
          <w:szCs w:val="20"/>
          <w:lang w:val="en-IN"/>
        </w:rPr>
      </w:pPr>
      <w:r w:rsidRPr="008A445E">
        <w:rPr>
          <w:rFonts w:cs="Times New Roman"/>
          <w:sz w:val="24"/>
          <w:szCs w:val="20"/>
          <w:lang w:val="en-IN"/>
        </w:rPr>
        <w:t xml:space="preserve">ACO algorithms have shown </w:t>
      </w:r>
      <w:r w:rsidRPr="008A445E">
        <w:rPr>
          <w:rFonts w:cs="Times New Roman"/>
          <w:sz w:val="24"/>
          <w:szCs w:val="20"/>
          <w:lang w:val="en-IN"/>
        </w:rPr>
        <w:t xml:space="preserve">to be a very effective approach </w:t>
      </w:r>
      <w:r w:rsidRPr="008A445E">
        <w:rPr>
          <w:rFonts w:cs="Times New Roman"/>
          <w:sz w:val="24"/>
          <w:szCs w:val="20"/>
          <w:lang w:val="en-IN"/>
        </w:rPr>
        <w:t>for routing problems in telec</w:t>
      </w:r>
      <w:r w:rsidRPr="008A445E">
        <w:rPr>
          <w:rFonts w:cs="Times New Roman"/>
          <w:sz w:val="24"/>
          <w:szCs w:val="20"/>
          <w:lang w:val="en-IN"/>
        </w:rPr>
        <w:t xml:space="preserve">ommunication networks where the </w:t>
      </w:r>
      <w:r w:rsidRPr="008A445E">
        <w:rPr>
          <w:rFonts w:cs="Times New Roman"/>
          <w:sz w:val="24"/>
          <w:szCs w:val="20"/>
          <w:lang w:val="en-IN"/>
        </w:rPr>
        <w:t>properties of the system, such as</w:t>
      </w:r>
      <w:r w:rsidRPr="008A445E">
        <w:rPr>
          <w:rFonts w:cs="Times New Roman"/>
          <w:sz w:val="24"/>
          <w:szCs w:val="20"/>
          <w:lang w:val="en-IN"/>
        </w:rPr>
        <w:t xml:space="preserve"> the cost of using links or the </w:t>
      </w:r>
      <w:r w:rsidRPr="008A445E">
        <w:rPr>
          <w:rFonts w:cs="Times New Roman"/>
          <w:sz w:val="24"/>
          <w:szCs w:val="20"/>
          <w:lang w:val="en-IN"/>
        </w:rPr>
        <w:t>availability of nodes, varies over time.</w:t>
      </w:r>
    </w:p>
    <w:p w:rsidR="008A445E" w:rsidRPr="008A445E" w:rsidRDefault="008A445E" w:rsidP="008A445E">
      <w:pPr>
        <w:autoSpaceDE w:val="0"/>
        <w:autoSpaceDN w:val="0"/>
        <w:adjustRightInd w:val="0"/>
        <w:spacing w:before="0" w:after="0" w:line="240" w:lineRule="auto"/>
        <w:rPr>
          <w:rFonts w:cs="Times New Roman"/>
          <w:sz w:val="24"/>
          <w:szCs w:val="20"/>
          <w:lang w:val="en-IN"/>
        </w:rPr>
      </w:pPr>
      <w:r w:rsidRPr="008A445E">
        <w:rPr>
          <w:rFonts w:cs="Times New Roman"/>
          <w:sz w:val="24"/>
          <w:szCs w:val="20"/>
          <w:lang w:val="en-IN"/>
        </w:rPr>
        <w:t>Ant-based algorithms have give</w:t>
      </w:r>
      <w:r w:rsidRPr="008A445E">
        <w:rPr>
          <w:rFonts w:cs="Times New Roman"/>
          <w:sz w:val="24"/>
          <w:szCs w:val="20"/>
          <w:lang w:val="en-IN"/>
        </w:rPr>
        <w:t xml:space="preserve">n rise to several other routing </w:t>
      </w:r>
      <w:r w:rsidRPr="008A445E">
        <w:rPr>
          <w:rFonts w:cs="Times New Roman"/>
          <w:sz w:val="24"/>
          <w:szCs w:val="20"/>
          <w:lang w:val="en-IN"/>
        </w:rPr>
        <w:t>algorithms, enhancing perfor</w:t>
      </w:r>
      <w:r w:rsidRPr="008A445E">
        <w:rPr>
          <w:rFonts w:cs="Times New Roman"/>
          <w:sz w:val="24"/>
          <w:szCs w:val="20"/>
          <w:lang w:val="en-IN"/>
        </w:rPr>
        <w:t>mance in a variety of wired network scenarios</w:t>
      </w:r>
      <w:r>
        <w:rPr>
          <w:rFonts w:cs="Times New Roman"/>
          <w:sz w:val="24"/>
          <w:szCs w:val="20"/>
          <w:lang w:val="en-IN"/>
        </w:rPr>
        <w:t>.</w:t>
      </w:r>
    </w:p>
    <w:p w:rsidR="008A445E" w:rsidRDefault="008A445E" w:rsidP="00451776">
      <w:pPr>
        <w:autoSpaceDE w:val="0"/>
        <w:autoSpaceDN w:val="0"/>
        <w:adjustRightInd w:val="0"/>
        <w:spacing w:before="0" w:after="0" w:line="240" w:lineRule="auto"/>
        <w:rPr>
          <w:rFonts w:ascii="Times New Roman" w:hAnsi="Times New Roman" w:cs="Times New Roman"/>
          <w:i/>
          <w:iCs/>
          <w:sz w:val="20"/>
          <w:szCs w:val="20"/>
          <w:lang w:val="en-IN"/>
        </w:rPr>
      </w:pPr>
    </w:p>
    <w:p w:rsidR="008A445E" w:rsidRDefault="008A445E" w:rsidP="00451776">
      <w:pPr>
        <w:autoSpaceDE w:val="0"/>
        <w:autoSpaceDN w:val="0"/>
        <w:adjustRightInd w:val="0"/>
        <w:spacing w:before="0" w:after="0" w:line="240" w:lineRule="auto"/>
        <w:rPr>
          <w:rFonts w:cs="Times New Roman"/>
          <w:b/>
          <w:i/>
          <w:iCs/>
          <w:sz w:val="24"/>
          <w:szCs w:val="20"/>
          <w:lang w:val="en-IN"/>
        </w:rPr>
      </w:pPr>
      <w:r w:rsidRPr="008A445E">
        <w:rPr>
          <w:rFonts w:cs="Times New Roman"/>
          <w:b/>
          <w:i/>
          <w:iCs/>
          <w:sz w:val="24"/>
          <w:szCs w:val="20"/>
          <w:lang w:val="en-IN"/>
        </w:rPr>
        <w:t>Applications to industrial problems</w:t>
      </w:r>
    </w:p>
    <w:p w:rsidR="008A445E" w:rsidRPr="008A445E" w:rsidRDefault="008A445E" w:rsidP="00451776">
      <w:pPr>
        <w:autoSpaceDE w:val="0"/>
        <w:autoSpaceDN w:val="0"/>
        <w:adjustRightInd w:val="0"/>
        <w:spacing w:before="0" w:after="0" w:line="240" w:lineRule="auto"/>
        <w:rPr>
          <w:rFonts w:cs="Times New Roman"/>
          <w:b/>
          <w:sz w:val="28"/>
          <w:szCs w:val="20"/>
          <w:lang w:val="en-IN"/>
        </w:rPr>
      </w:pPr>
    </w:p>
    <w:p w:rsidR="00451776" w:rsidRDefault="00451776" w:rsidP="00451776">
      <w:pPr>
        <w:autoSpaceDE w:val="0"/>
        <w:autoSpaceDN w:val="0"/>
        <w:adjustRightInd w:val="0"/>
        <w:spacing w:before="0" w:after="0" w:line="240" w:lineRule="auto"/>
        <w:rPr>
          <w:rFonts w:asciiTheme="majorHAnsi" w:hAnsiTheme="majorHAnsi" w:cs="Times New Roman"/>
          <w:szCs w:val="20"/>
          <w:lang w:val="en-IN"/>
        </w:rPr>
      </w:pPr>
    </w:p>
    <w:p w:rsidR="008A445E" w:rsidRDefault="008A445E" w:rsidP="00451776">
      <w:pPr>
        <w:autoSpaceDE w:val="0"/>
        <w:autoSpaceDN w:val="0"/>
        <w:adjustRightInd w:val="0"/>
        <w:spacing w:before="0" w:after="0" w:line="240" w:lineRule="auto"/>
        <w:rPr>
          <w:rFonts w:asciiTheme="majorHAnsi" w:hAnsiTheme="majorHAnsi" w:cs="Times New Roman"/>
          <w:szCs w:val="20"/>
          <w:lang w:val="en-IN"/>
        </w:rPr>
      </w:pPr>
    </w:p>
    <w:p w:rsidR="008A445E" w:rsidRDefault="008A445E" w:rsidP="00451776">
      <w:pPr>
        <w:autoSpaceDE w:val="0"/>
        <w:autoSpaceDN w:val="0"/>
        <w:adjustRightInd w:val="0"/>
        <w:spacing w:before="0" w:after="0" w:line="240" w:lineRule="auto"/>
        <w:rPr>
          <w:rFonts w:asciiTheme="majorHAnsi" w:hAnsiTheme="majorHAnsi" w:cs="Times New Roman"/>
          <w:szCs w:val="20"/>
          <w:lang w:val="en-IN"/>
        </w:rPr>
      </w:pPr>
      <w:bookmarkStart w:id="0" w:name="_GoBack"/>
      <w:bookmarkEnd w:id="0"/>
    </w:p>
    <w:p w:rsidR="00451776" w:rsidRDefault="00315CFA" w:rsidP="00315CFA">
      <w:pPr>
        <w:pStyle w:val="Heading1"/>
        <w:rPr>
          <w:lang w:val="en-IN"/>
        </w:rPr>
      </w:pPr>
      <w:r>
        <w:rPr>
          <w:lang w:val="en-IN"/>
        </w:rPr>
        <w:lastRenderedPageBreak/>
        <w:t>Problems in ant colony optimization</w:t>
      </w:r>
    </w:p>
    <w:p w:rsidR="00451776" w:rsidRDefault="00451776" w:rsidP="00451776">
      <w:pPr>
        <w:autoSpaceDE w:val="0"/>
        <w:autoSpaceDN w:val="0"/>
        <w:adjustRightInd w:val="0"/>
        <w:spacing w:before="0" w:after="0" w:line="240" w:lineRule="auto"/>
        <w:rPr>
          <w:rFonts w:asciiTheme="majorHAnsi" w:hAnsiTheme="majorHAnsi" w:cs="Times New Roman"/>
          <w:szCs w:val="20"/>
          <w:lang w:val="en-IN"/>
        </w:rPr>
      </w:pPr>
    </w:p>
    <w:p w:rsidR="00451776" w:rsidRDefault="00315CFA" w:rsidP="00451776">
      <w:pPr>
        <w:autoSpaceDE w:val="0"/>
        <w:autoSpaceDN w:val="0"/>
        <w:adjustRightInd w:val="0"/>
        <w:spacing w:before="0" w:after="0" w:line="240" w:lineRule="auto"/>
        <w:rPr>
          <w:rFonts w:asciiTheme="majorHAnsi" w:hAnsiTheme="majorHAnsi" w:cs="Times New Roman"/>
          <w:szCs w:val="20"/>
          <w:lang w:val="en-IN"/>
        </w:rPr>
      </w:pPr>
      <w:r>
        <w:rPr>
          <w:rFonts w:asciiTheme="majorHAnsi" w:hAnsiTheme="majorHAnsi" w:cs="Times New Roman"/>
          <w:szCs w:val="20"/>
          <w:lang w:val="en-IN"/>
        </w:rPr>
        <w:t>Dynamic optimization problems</w:t>
      </w:r>
    </w:p>
    <w:p w:rsidR="00315CFA" w:rsidRDefault="00315CFA" w:rsidP="00451776">
      <w:pPr>
        <w:autoSpaceDE w:val="0"/>
        <w:autoSpaceDN w:val="0"/>
        <w:adjustRightInd w:val="0"/>
        <w:spacing w:before="0" w:after="0" w:line="240" w:lineRule="auto"/>
        <w:rPr>
          <w:rFonts w:asciiTheme="majorHAnsi" w:hAnsiTheme="majorHAnsi" w:cs="Times New Roman"/>
          <w:szCs w:val="20"/>
          <w:lang w:val="en-IN"/>
        </w:rPr>
      </w:pPr>
    </w:p>
    <w:p w:rsidR="00315CFA" w:rsidRDefault="00315CFA" w:rsidP="00451776">
      <w:pPr>
        <w:autoSpaceDE w:val="0"/>
        <w:autoSpaceDN w:val="0"/>
        <w:adjustRightInd w:val="0"/>
        <w:spacing w:before="0" w:after="0" w:line="240" w:lineRule="auto"/>
        <w:rPr>
          <w:rFonts w:asciiTheme="majorHAnsi" w:hAnsiTheme="majorHAnsi" w:cs="Times New Roman"/>
          <w:szCs w:val="20"/>
          <w:lang w:val="en-IN"/>
        </w:rPr>
      </w:pPr>
      <w:r>
        <w:rPr>
          <w:rFonts w:asciiTheme="majorHAnsi" w:hAnsiTheme="majorHAnsi" w:cs="Times New Roman"/>
          <w:szCs w:val="20"/>
          <w:lang w:val="en-IN"/>
        </w:rPr>
        <w:t>Stochastic optimization problems</w:t>
      </w:r>
    </w:p>
    <w:p w:rsidR="00315CFA" w:rsidRDefault="00315CFA" w:rsidP="00451776">
      <w:pPr>
        <w:autoSpaceDE w:val="0"/>
        <w:autoSpaceDN w:val="0"/>
        <w:adjustRightInd w:val="0"/>
        <w:spacing w:before="0" w:after="0" w:line="240" w:lineRule="auto"/>
        <w:rPr>
          <w:rFonts w:asciiTheme="majorHAnsi" w:hAnsiTheme="majorHAnsi" w:cs="Times New Roman"/>
          <w:szCs w:val="20"/>
          <w:lang w:val="en-IN"/>
        </w:rPr>
      </w:pPr>
    </w:p>
    <w:p w:rsidR="00315CFA" w:rsidRDefault="00315CFA" w:rsidP="00451776">
      <w:pPr>
        <w:autoSpaceDE w:val="0"/>
        <w:autoSpaceDN w:val="0"/>
        <w:adjustRightInd w:val="0"/>
        <w:spacing w:before="0" w:after="0" w:line="240" w:lineRule="auto"/>
        <w:rPr>
          <w:rFonts w:asciiTheme="majorHAnsi" w:hAnsiTheme="majorHAnsi" w:cs="Times New Roman"/>
          <w:szCs w:val="20"/>
          <w:lang w:val="en-IN"/>
        </w:rPr>
      </w:pPr>
      <w:r>
        <w:rPr>
          <w:rFonts w:asciiTheme="majorHAnsi" w:hAnsiTheme="majorHAnsi" w:cs="Times New Roman"/>
          <w:szCs w:val="20"/>
          <w:lang w:val="en-IN"/>
        </w:rPr>
        <w:t>Multi-objective optimization</w:t>
      </w:r>
    </w:p>
    <w:p w:rsidR="00315CFA" w:rsidRDefault="00315CFA" w:rsidP="00451776">
      <w:pPr>
        <w:autoSpaceDE w:val="0"/>
        <w:autoSpaceDN w:val="0"/>
        <w:adjustRightInd w:val="0"/>
        <w:spacing w:before="0" w:after="0" w:line="240" w:lineRule="auto"/>
        <w:rPr>
          <w:rFonts w:asciiTheme="majorHAnsi" w:hAnsiTheme="majorHAnsi" w:cs="Times New Roman"/>
          <w:szCs w:val="20"/>
          <w:lang w:val="en-IN"/>
        </w:rPr>
      </w:pPr>
    </w:p>
    <w:p w:rsidR="00315CFA" w:rsidRDefault="00315CFA" w:rsidP="00451776">
      <w:pPr>
        <w:autoSpaceDE w:val="0"/>
        <w:autoSpaceDN w:val="0"/>
        <w:adjustRightInd w:val="0"/>
        <w:spacing w:before="0" w:after="0" w:line="240" w:lineRule="auto"/>
        <w:rPr>
          <w:rFonts w:asciiTheme="majorHAnsi" w:hAnsiTheme="majorHAnsi" w:cs="Times New Roman"/>
          <w:szCs w:val="20"/>
          <w:lang w:val="en-IN"/>
        </w:rPr>
      </w:pPr>
      <w:r>
        <w:rPr>
          <w:rFonts w:asciiTheme="majorHAnsi" w:hAnsiTheme="majorHAnsi" w:cs="Times New Roman"/>
          <w:szCs w:val="20"/>
          <w:lang w:val="en-IN"/>
        </w:rPr>
        <w:t>Parallel implementation</w:t>
      </w:r>
    </w:p>
    <w:p w:rsidR="00315CFA" w:rsidRDefault="00315CFA" w:rsidP="00451776">
      <w:pPr>
        <w:autoSpaceDE w:val="0"/>
        <w:autoSpaceDN w:val="0"/>
        <w:adjustRightInd w:val="0"/>
        <w:spacing w:before="0" w:after="0" w:line="240" w:lineRule="auto"/>
        <w:rPr>
          <w:rFonts w:asciiTheme="majorHAnsi" w:hAnsiTheme="majorHAnsi" w:cs="Times New Roman"/>
          <w:szCs w:val="20"/>
          <w:lang w:val="en-IN"/>
        </w:rPr>
      </w:pPr>
    </w:p>
    <w:p w:rsidR="00315CFA" w:rsidRDefault="00315CFA" w:rsidP="00451776">
      <w:pPr>
        <w:autoSpaceDE w:val="0"/>
        <w:autoSpaceDN w:val="0"/>
        <w:adjustRightInd w:val="0"/>
        <w:spacing w:before="0" w:after="0" w:line="240" w:lineRule="auto"/>
        <w:rPr>
          <w:rFonts w:asciiTheme="majorHAnsi" w:hAnsiTheme="majorHAnsi" w:cs="Times New Roman"/>
          <w:szCs w:val="20"/>
          <w:lang w:val="en-IN"/>
        </w:rPr>
      </w:pPr>
      <w:r>
        <w:rPr>
          <w:rFonts w:asciiTheme="majorHAnsi" w:hAnsiTheme="majorHAnsi" w:cs="Times New Roman"/>
          <w:szCs w:val="20"/>
          <w:lang w:val="en-IN"/>
        </w:rPr>
        <w:t>Continuous optimization</w:t>
      </w:r>
    </w:p>
    <w:p w:rsidR="008A445E" w:rsidRDefault="008A445E" w:rsidP="00451776">
      <w:pPr>
        <w:autoSpaceDE w:val="0"/>
        <w:autoSpaceDN w:val="0"/>
        <w:adjustRightInd w:val="0"/>
        <w:spacing w:before="0" w:after="0" w:line="240" w:lineRule="auto"/>
        <w:rPr>
          <w:rFonts w:asciiTheme="majorHAnsi" w:hAnsiTheme="majorHAnsi" w:cs="Times New Roman"/>
          <w:szCs w:val="20"/>
          <w:lang w:val="en-IN"/>
        </w:rPr>
      </w:pPr>
    </w:p>
    <w:p w:rsidR="008A445E" w:rsidRDefault="008A445E" w:rsidP="00451776">
      <w:pPr>
        <w:autoSpaceDE w:val="0"/>
        <w:autoSpaceDN w:val="0"/>
        <w:adjustRightInd w:val="0"/>
        <w:spacing w:before="0" w:after="0" w:line="240" w:lineRule="auto"/>
        <w:rPr>
          <w:rFonts w:asciiTheme="majorHAnsi" w:hAnsiTheme="majorHAnsi" w:cs="Times New Roman"/>
          <w:szCs w:val="20"/>
          <w:lang w:val="en-IN"/>
        </w:rPr>
      </w:pPr>
    </w:p>
    <w:p w:rsidR="00B70A65" w:rsidRDefault="00B70A65" w:rsidP="00B70A65">
      <w:pPr>
        <w:autoSpaceDE w:val="0"/>
        <w:autoSpaceDN w:val="0"/>
        <w:adjustRightInd w:val="0"/>
        <w:spacing w:before="0" w:after="0" w:line="240" w:lineRule="auto"/>
        <w:rPr>
          <w:rFonts w:cs="Times New Roman"/>
          <w:bCs/>
          <w:sz w:val="28"/>
          <w:szCs w:val="28"/>
          <w:lang w:val="en-IN"/>
        </w:rPr>
      </w:pPr>
      <w:r w:rsidRPr="00B70A65">
        <w:rPr>
          <w:rFonts w:cs="Times New Roman"/>
          <w:bCs/>
          <w:sz w:val="28"/>
          <w:szCs w:val="28"/>
          <w:lang w:val="en-IN"/>
        </w:rPr>
        <w:t xml:space="preserve">In ACO, a </w:t>
      </w:r>
      <w:r w:rsidRPr="00B70A65">
        <w:rPr>
          <w:rFonts w:cs="Times New Roman"/>
          <w:bCs/>
          <w:sz w:val="28"/>
          <w:szCs w:val="28"/>
          <w:lang w:val="en-IN"/>
        </w:rPr>
        <w:t xml:space="preserve">number of artificial ants build </w:t>
      </w:r>
      <w:r w:rsidRPr="00B70A65">
        <w:rPr>
          <w:rFonts w:cs="Times New Roman"/>
          <w:bCs/>
          <w:sz w:val="28"/>
          <w:szCs w:val="28"/>
          <w:lang w:val="en-IN"/>
        </w:rPr>
        <w:t>solutions</w:t>
      </w:r>
      <w:r w:rsidRPr="00B70A65">
        <w:rPr>
          <w:rFonts w:cs="Times New Roman"/>
          <w:bCs/>
          <w:sz w:val="28"/>
          <w:szCs w:val="28"/>
          <w:lang w:val="en-IN"/>
        </w:rPr>
        <w:t xml:space="preserve"> to an optimization problem and </w:t>
      </w:r>
      <w:r w:rsidRPr="00B70A65">
        <w:rPr>
          <w:rFonts w:cs="Times New Roman"/>
          <w:bCs/>
          <w:sz w:val="28"/>
          <w:szCs w:val="28"/>
          <w:lang w:val="en-IN"/>
        </w:rPr>
        <w:t>exchange i</w:t>
      </w:r>
      <w:r w:rsidRPr="00B70A65">
        <w:rPr>
          <w:rFonts w:cs="Times New Roman"/>
          <w:bCs/>
          <w:sz w:val="28"/>
          <w:szCs w:val="28"/>
          <w:lang w:val="en-IN"/>
        </w:rPr>
        <w:t xml:space="preserve">nformation on their quality via </w:t>
      </w:r>
      <w:r w:rsidRPr="00B70A65">
        <w:rPr>
          <w:rFonts w:cs="Times New Roman"/>
          <w:bCs/>
          <w:sz w:val="28"/>
          <w:szCs w:val="28"/>
          <w:lang w:val="en-IN"/>
        </w:rPr>
        <w:t>a communica</w:t>
      </w:r>
      <w:r w:rsidRPr="00B70A65">
        <w:rPr>
          <w:rFonts w:cs="Times New Roman"/>
          <w:bCs/>
          <w:sz w:val="28"/>
          <w:szCs w:val="28"/>
          <w:lang w:val="en-IN"/>
        </w:rPr>
        <w:t xml:space="preserve">tion scheme that is reminiscent </w:t>
      </w:r>
      <w:r w:rsidRPr="00B70A65">
        <w:rPr>
          <w:rFonts w:cs="Times New Roman"/>
          <w:bCs/>
          <w:sz w:val="28"/>
          <w:szCs w:val="28"/>
          <w:lang w:val="en-IN"/>
        </w:rPr>
        <w:t>of the one adopted by real ants.</w:t>
      </w:r>
    </w:p>
    <w:p w:rsidR="00B70A65" w:rsidRDefault="00B70A65" w:rsidP="00B70A65">
      <w:pPr>
        <w:autoSpaceDE w:val="0"/>
        <w:autoSpaceDN w:val="0"/>
        <w:adjustRightInd w:val="0"/>
        <w:spacing w:before="0" w:after="0" w:line="240" w:lineRule="auto"/>
        <w:rPr>
          <w:rFonts w:cs="Times New Roman"/>
          <w:bCs/>
          <w:sz w:val="28"/>
          <w:szCs w:val="28"/>
          <w:lang w:val="en-IN"/>
        </w:rPr>
      </w:pPr>
    </w:p>
    <w:p w:rsidR="00B70A65" w:rsidRPr="00B70A65" w:rsidRDefault="00B70A65" w:rsidP="00B70A65">
      <w:pPr>
        <w:pStyle w:val="Heading1"/>
        <w:rPr>
          <w:rFonts w:asciiTheme="minorHAnsi" w:hAnsiTheme="minorHAnsi"/>
          <w:sz w:val="28"/>
          <w:szCs w:val="20"/>
          <w:lang w:val="en-IN"/>
        </w:rPr>
      </w:pPr>
      <w:r w:rsidRPr="00B70A65">
        <w:rPr>
          <w:rFonts w:asciiTheme="minorHAnsi" w:hAnsiTheme="minorHAnsi"/>
          <w:b/>
          <w:sz w:val="28"/>
          <w:szCs w:val="20"/>
          <w:lang w:val="en-IN"/>
        </w:rPr>
        <w:t xml:space="preserve">Algorithm 1 </w:t>
      </w:r>
      <w:r w:rsidRPr="00B70A65">
        <w:rPr>
          <w:rFonts w:asciiTheme="minorHAnsi" w:hAnsiTheme="minorHAnsi"/>
          <w:sz w:val="28"/>
          <w:szCs w:val="20"/>
          <w:lang w:val="en-IN"/>
        </w:rPr>
        <w:t>The Ant Colony Optimization Metaheuristic</w:t>
      </w:r>
    </w:p>
    <w:p w:rsidR="00B70A65" w:rsidRDefault="00B70A65" w:rsidP="00B70A65">
      <w:pPr>
        <w:autoSpaceDE w:val="0"/>
        <w:autoSpaceDN w:val="0"/>
        <w:adjustRightInd w:val="0"/>
        <w:spacing w:before="0" w:after="0" w:line="240" w:lineRule="auto"/>
        <w:rPr>
          <w:rFonts w:cs="Times New Roman"/>
          <w:sz w:val="32"/>
          <w:szCs w:val="20"/>
          <w:lang w:val="en-IN"/>
        </w:rPr>
      </w:pPr>
    </w:p>
    <w:p w:rsidR="00B70A65" w:rsidRPr="00B70A65" w:rsidRDefault="00B70A65" w:rsidP="00B70A65">
      <w:pPr>
        <w:autoSpaceDE w:val="0"/>
        <w:autoSpaceDN w:val="0"/>
        <w:adjustRightInd w:val="0"/>
        <w:spacing w:before="0" w:after="0" w:line="240" w:lineRule="auto"/>
        <w:rPr>
          <w:rFonts w:cs="Times New Roman"/>
          <w:sz w:val="32"/>
          <w:szCs w:val="20"/>
          <w:lang w:val="en-IN"/>
        </w:rPr>
      </w:pPr>
      <w:proofErr w:type="gramStart"/>
      <w:r w:rsidRPr="00B70A65">
        <w:rPr>
          <w:rFonts w:cs="Times New Roman"/>
          <w:sz w:val="32"/>
          <w:szCs w:val="20"/>
          <w:lang w:val="en-IN"/>
        </w:rPr>
        <w:t>Set paramete</w:t>
      </w:r>
      <w:r>
        <w:rPr>
          <w:rFonts w:cs="Times New Roman"/>
          <w:sz w:val="32"/>
          <w:szCs w:val="20"/>
          <w:lang w:val="en-IN"/>
        </w:rPr>
        <w:t>rs</w:t>
      </w:r>
      <w:proofErr w:type="gramEnd"/>
      <w:r>
        <w:rPr>
          <w:rFonts w:cs="Times New Roman"/>
          <w:sz w:val="32"/>
          <w:szCs w:val="20"/>
          <w:lang w:val="en-IN"/>
        </w:rPr>
        <w:t xml:space="preserve">, </w:t>
      </w:r>
      <w:proofErr w:type="gramStart"/>
      <w:r>
        <w:rPr>
          <w:rFonts w:cs="Times New Roman"/>
          <w:sz w:val="32"/>
          <w:szCs w:val="20"/>
          <w:lang w:val="en-IN"/>
        </w:rPr>
        <w:t>initialize pheromone trails</w:t>
      </w:r>
      <w:proofErr w:type="gramEnd"/>
    </w:p>
    <w:p w:rsidR="00B70A65" w:rsidRPr="00B70A65" w:rsidRDefault="00B70A65" w:rsidP="00B70A65">
      <w:pPr>
        <w:autoSpaceDE w:val="0"/>
        <w:autoSpaceDN w:val="0"/>
        <w:adjustRightInd w:val="0"/>
        <w:spacing w:before="0" w:after="0" w:line="240" w:lineRule="auto"/>
        <w:rPr>
          <w:rFonts w:cs="Times New Roman"/>
          <w:b/>
          <w:bCs/>
          <w:sz w:val="32"/>
          <w:szCs w:val="20"/>
          <w:lang w:val="en-IN"/>
        </w:rPr>
      </w:pPr>
      <w:proofErr w:type="gramStart"/>
      <w:r w:rsidRPr="00B70A65">
        <w:rPr>
          <w:rFonts w:cs="Times New Roman"/>
          <w:b/>
          <w:bCs/>
          <w:sz w:val="32"/>
          <w:szCs w:val="20"/>
          <w:lang w:val="en-IN"/>
        </w:rPr>
        <w:t>while</w:t>
      </w:r>
      <w:proofErr w:type="gramEnd"/>
      <w:r w:rsidRPr="00B70A65">
        <w:rPr>
          <w:rFonts w:cs="Times New Roman"/>
          <w:b/>
          <w:bCs/>
          <w:sz w:val="32"/>
          <w:szCs w:val="20"/>
          <w:lang w:val="en-IN"/>
        </w:rPr>
        <w:t xml:space="preserve"> </w:t>
      </w:r>
      <w:r w:rsidRPr="00B70A65">
        <w:rPr>
          <w:rFonts w:cs="Times New Roman"/>
          <w:sz w:val="32"/>
          <w:szCs w:val="20"/>
          <w:lang w:val="en-IN"/>
        </w:rPr>
        <w:t xml:space="preserve">termination condition not met </w:t>
      </w:r>
      <w:r w:rsidRPr="00B70A65">
        <w:rPr>
          <w:rFonts w:cs="Times New Roman"/>
          <w:b/>
          <w:bCs/>
          <w:sz w:val="32"/>
          <w:szCs w:val="20"/>
          <w:lang w:val="en-IN"/>
        </w:rPr>
        <w:t>do</w:t>
      </w:r>
    </w:p>
    <w:p w:rsidR="00B70A65" w:rsidRPr="00B70A65" w:rsidRDefault="00B70A65" w:rsidP="00B70A65">
      <w:pPr>
        <w:autoSpaceDE w:val="0"/>
        <w:autoSpaceDN w:val="0"/>
        <w:adjustRightInd w:val="0"/>
        <w:spacing w:before="0" w:after="0" w:line="240" w:lineRule="auto"/>
        <w:ind w:firstLine="720"/>
        <w:rPr>
          <w:rFonts w:cs="Times New Roman"/>
          <w:i/>
          <w:iCs/>
          <w:sz w:val="32"/>
          <w:szCs w:val="20"/>
          <w:lang w:val="en-IN"/>
        </w:rPr>
      </w:pPr>
      <w:proofErr w:type="spellStart"/>
      <w:r w:rsidRPr="00B70A65">
        <w:rPr>
          <w:rFonts w:cs="Times New Roman"/>
          <w:i/>
          <w:iCs/>
          <w:sz w:val="32"/>
          <w:szCs w:val="20"/>
          <w:lang w:val="en-IN"/>
        </w:rPr>
        <w:t>ConstructAntSolutions</w:t>
      </w:r>
      <w:proofErr w:type="spellEnd"/>
    </w:p>
    <w:p w:rsidR="00B70A65" w:rsidRPr="00B70A65" w:rsidRDefault="00B70A65" w:rsidP="00B70A65">
      <w:pPr>
        <w:autoSpaceDE w:val="0"/>
        <w:autoSpaceDN w:val="0"/>
        <w:adjustRightInd w:val="0"/>
        <w:spacing w:before="0" w:after="0" w:line="240" w:lineRule="auto"/>
        <w:ind w:firstLine="720"/>
        <w:rPr>
          <w:rFonts w:cs="Times New Roman"/>
          <w:sz w:val="32"/>
          <w:szCs w:val="20"/>
          <w:lang w:val="en-IN"/>
        </w:rPr>
      </w:pPr>
      <w:proofErr w:type="spellStart"/>
      <w:r w:rsidRPr="00B70A65">
        <w:rPr>
          <w:rFonts w:cs="Times New Roman"/>
          <w:i/>
          <w:iCs/>
          <w:sz w:val="32"/>
          <w:szCs w:val="20"/>
          <w:lang w:val="en-IN"/>
        </w:rPr>
        <w:t>ApplyLocalSearch</w:t>
      </w:r>
      <w:proofErr w:type="spellEnd"/>
      <w:r w:rsidRPr="00B70A65">
        <w:rPr>
          <w:rFonts w:cs="Times New Roman"/>
          <w:i/>
          <w:iCs/>
          <w:sz w:val="32"/>
          <w:szCs w:val="20"/>
          <w:lang w:val="en-IN"/>
        </w:rPr>
        <w:t xml:space="preserve"> </w:t>
      </w:r>
      <w:r w:rsidRPr="00B70A65">
        <w:rPr>
          <w:rFonts w:cs="Times New Roman"/>
          <w:sz w:val="32"/>
          <w:szCs w:val="20"/>
          <w:lang w:val="en-IN"/>
        </w:rPr>
        <w:t>(optional)</w:t>
      </w:r>
    </w:p>
    <w:p w:rsidR="00B70A65" w:rsidRPr="00B70A65" w:rsidRDefault="00B70A65" w:rsidP="00B70A65">
      <w:pPr>
        <w:autoSpaceDE w:val="0"/>
        <w:autoSpaceDN w:val="0"/>
        <w:adjustRightInd w:val="0"/>
        <w:spacing w:before="0" w:after="0" w:line="240" w:lineRule="auto"/>
        <w:ind w:firstLine="720"/>
        <w:rPr>
          <w:rFonts w:cs="Times New Roman"/>
          <w:i/>
          <w:iCs/>
          <w:sz w:val="32"/>
          <w:szCs w:val="20"/>
          <w:lang w:val="en-IN"/>
        </w:rPr>
      </w:pPr>
      <w:proofErr w:type="spellStart"/>
      <w:r w:rsidRPr="00B70A65">
        <w:rPr>
          <w:rFonts w:cs="Times New Roman"/>
          <w:i/>
          <w:iCs/>
          <w:sz w:val="32"/>
          <w:szCs w:val="20"/>
          <w:lang w:val="en-IN"/>
        </w:rPr>
        <w:t>UpdatePheromones</w:t>
      </w:r>
      <w:proofErr w:type="spellEnd"/>
    </w:p>
    <w:p w:rsidR="00B70A65" w:rsidRDefault="00B70A65" w:rsidP="00B70A65">
      <w:pPr>
        <w:autoSpaceDE w:val="0"/>
        <w:autoSpaceDN w:val="0"/>
        <w:adjustRightInd w:val="0"/>
        <w:spacing w:before="0" w:after="0" w:line="240" w:lineRule="auto"/>
        <w:rPr>
          <w:rFonts w:cs="Times New Roman"/>
          <w:b/>
          <w:bCs/>
          <w:sz w:val="32"/>
          <w:szCs w:val="20"/>
          <w:lang w:val="en-IN"/>
        </w:rPr>
      </w:pPr>
      <w:proofErr w:type="gramStart"/>
      <w:r w:rsidRPr="00B70A65">
        <w:rPr>
          <w:rFonts w:cs="Times New Roman"/>
          <w:b/>
          <w:bCs/>
          <w:sz w:val="32"/>
          <w:szCs w:val="20"/>
          <w:lang w:val="en-IN"/>
        </w:rPr>
        <w:t>end</w:t>
      </w:r>
      <w:proofErr w:type="gramEnd"/>
      <w:r w:rsidRPr="00B70A65">
        <w:rPr>
          <w:rFonts w:cs="Times New Roman"/>
          <w:b/>
          <w:bCs/>
          <w:sz w:val="32"/>
          <w:szCs w:val="20"/>
          <w:lang w:val="en-IN"/>
        </w:rPr>
        <w:t xml:space="preserve"> while</w:t>
      </w:r>
    </w:p>
    <w:p w:rsidR="00B70A65" w:rsidRDefault="00B70A65" w:rsidP="00B70A65">
      <w:pPr>
        <w:autoSpaceDE w:val="0"/>
        <w:autoSpaceDN w:val="0"/>
        <w:adjustRightInd w:val="0"/>
        <w:spacing w:before="0" w:after="0" w:line="240" w:lineRule="auto"/>
        <w:rPr>
          <w:rFonts w:cs="Times New Roman"/>
          <w:b/>
          <w:bCs/>
          <w:sz w:val="32"/>
          <w:szCs w:val="20"/>
          <w:lang w:val="en-IN"/>
        </w:rPr>
      </w:pPr>
    </w:p>
    <w:p w:rsidR="00B70A65" w:rsidRDefault="00B70A65" w:rsidP="00B70A65">
      <w:pPr>
        <w:pStyle w:val="Heading1"/>
        <w:rPr>
          <w:lang w:val="en-IN"/>
        </w:rPr>
      </w:pPr>
      <w:r>
        <w:rPr>
          <w:lang w:val="en-IN"/>
        </w:rPr>
        <w:t>Main ACO algorithms</w:t>
      </w:r>
    </w:p>
    <w:p w:rsidR="00692DB0" w:rsidRDefault="00692DB0" w:rsidP="00B70A65">
      <w:pPr>
        <w:autoSpaceDE w:val="0"/>
        <w:autoSpaceDN w:val="0"/>
        <w:adjustRightInd w:val="0"/>
        <w:spacing w:before="0" w:after="0" w:line="240" w:lineRule="auto"/>
        <w:rPr>
          <w:rFonts w:cs="Times New Roman"/>
          <w:sz w:val="28"/>
          <w:szCs w:val="20"/>
          <w:lang w:val="en-IN"/>
        </w:rPr>
      </w:pPr>
    </w:p>
    <w:p w:rsidR="00B70A65" w:rsidRDefault="00B70A65" w:rsidP="00B70A65">
      <w:pPr>
        <w:autoSpaceDE w:val="0"/>
        <w:autoSpaceDN w:val="0"/>
        <w:adjustRightInd w:val="0"/>
        <w:spacing w:before="0" w:after="0" w:line="240" w:lineRule="auto"/>
        <w:rPr>
          <w:rFonts w:cs="Times New Roman"/>
          <w:sz w:val="28"/>
          <w:szCs w:val="20"/>
          <w:lang w:val="en-IN"/>
        </w:rPr>
      </w:pPr>
      <w:r w:rsidRPr="00B70A65">
        <w:rPr>
          <w:rFonts w:cs="Times New Roman"/>
          <w:sz w:val="28"/>
          <w:szCs w:val="20"/>
          <w:lang w:val="en-IN"/>
        </w:rPr>
        <w:t xml:space="preserve">Several ACO algorithms </w:t>
      </w:r>
      <w:proofErr w:type="gramStart"/>
      <w:r w:rsidRPr="00B70A65">
        <w:rPr>
          <w:rFonts w:cs="Times New Roman"/>
          <w:sz w:val="28"/>
          <w:szCs w:val="20"/>
          <w:lang w:val="en-IN"/>
        </w:rPr>
        <w:t>have b</w:t>
      </w:r>
      <w:r w:rsidRPr="00B70A65">
        <w:rPr>
          <w:rFonts w:cs="Times New Roman"/>
          <w:sz w:val="28"/>
          <w:szCs w:val="20"/>
          <w:lang w:val="en-IN"/>
        </w:rPr>
        <w:t>een proposed</w:t>
      </w:r>
      <w:proofErr w:type="gramEnd"/>
      <w:r w:rsidRPr="00B70A65">
        <w:rPr>
          <w:rFonts w:cs="Times New Roman"/>
          <w:sz w:val="28"/>
          <w:szCs w:val="20"/>
          <w:lang w:val="en-IN"/>
        </w:rPr>
        <w:t xml:space="preserve"> in the literature. </w:t>
      </w:r>
      <w:r w:rsidRPr="00B70A65">
        <w:rPr>
          <w:rFonts w:cs="Times New Roman"/>
          <w:sz w:val="28"/>
          <w:szCs w:val="20"/>
          <w:lang w:val="en-IN"/>
        </w:rPr>
        <w:t>Here we present the o</w:t>
      </w:r>
      <w:r w:rsidRPr="00B70A65">
        <w:rPr>
          <w:rFonts w:cs="Times New Roman"/>
          <w:sz w:val="28"/>
          <w:szCs w:val="20"/>
          <w:lang w:val="en-IN"/>
        </w:rPr>
        <w:t xml:space="preserve">riginal Ant System, and the two </w:t>
      </w:r>
      <w:r w:rsidRPr="00B70A65">
        <w:rPr>
          <w:rFonts w:cs="Times New Roman"/>
          <w:sz w:val="28"/>
          <w:szCs w:val="20"/>
          <w:lang w:val="en-IN"/>
        </w:rPr>
        <w:t xml:space="preserve">most successful variants: </w:t>
      </w:r>
      <w:r w:rsidRPr="00B70A65">
        <w:rPr>
          <w:rFonts w:cs="CMSY10"/>
          <w:sz w:val="26"/>
          <w:szCs w:val="20"/>
          <w:lang w:val="en-IN"/>
        </w:rPr>
        <w:t>MAX</w:t>
      </w:r>
      <w:r w:rsidRPr="00B70A65">
        <w:rPr>
          <w:rFonts w:cs="Times New Roman"/>
          <w:sz w:val="28"/>
          <w:szCs w:val="20"/>
          <w:lang w:val="en-IN"/>
        </w:rPr>
        <w:t>-</w:t>
      </w:r>
      <w:r w:rsidRPr="00B70A65">
        <w:rPr>
          <w:rFonts w:cs="CMSY10"/>
          <w:sz w:val="26"/>
          <w:szCs w:val="20"/>
          <w:lang w:val="en-IN"/>
        </w:rPr>
        <w:t xml:space="preserve">MIN </w:t>
      </w:r>
      <w:r w:rsidRPr="00B70A65">
        <w:rPr>
          <w:rFonts w:cs="Times New Roman"/>
          <w:sz w:val="28"/>
          <w:szCs w:val="20"/>
          <w:lang w:val="en-IN"/>
        </w:rPr>
        <w:t xml:space="preserve">Ant System and Ant </w:t>
      </w:r>
      <w:r w:rsidRPr="00B70A65">
        <w:rPr>
          <w:rFonts w:cs="Times New Roman"/>
          <w:sz w:val="28"/>
          <w:szCs w:val="20"/>
          <w:lang w:val="en-IN"/>
        </w:rPr>
        <w:t>Colony System.</w:t>
      </w:r>
    </w:p>
    <w:p w:rsidR="00692DB0" w:rsidRDefault="00692DB0" w:rsidP="00B70A65">
      <w:pPr>
        <w:autoSpaceDE w:val="0"/>
        <w:autoSpaceDN w:val="0"/>
        <w:adjustRightInd w:val="0"/>
        <w:spacing w:before="0" w:after="0" w:line="240" w:lineRule="auto"/>
        <w:rPr>
          <w:rFonts w:cs="Times New Roman"/>
          <w:sz w:val="28"/>
          <w:szCs w:val="20"/>
          <w:lang w:val="en-IN"/>
        </w:rPr>
      </w:pPr>
    </w:p>
    <w:p w:rsidR="00692DB0" w:rsidRPr="00692DB0" w:rsidRDefault="00692DB0" w:rsidP="00692DB0">
      <w:pPr>
        <w:pStyle w:val="ListParagraph"/>
        <w:numPr>
          <w:ilvl w:val="0"/>
          <w:numId w:val="20"/>
        </w:numPr>
        <w:autoSpaceDE w:val="0"/>
        <w:autoSpaceDN w:val="0"/>
        <w:adjustRightInd w:val="0"/>
        <w:spacing w:before="0" w:after="0" w:line="240" w:lineRule="auto"/>
        <w:rPr>
          <w:rFonts w:cs="Times New Roman"/>
          <w:sz w:val="28"/>
          <w:szCs w:val="20"/>
          <w:lang w:val="en-IN"/>
        </w:rPr>
      </w:pPr>
      <w:r w:rsidRPr="00692DB0">
        <w:rPr>
          <w:rFonts w:cs="Times New Roman"/>
          <w:sz w:val="28"/>
          <w:szCs w:val="20"/>
          <w:lang w:val="en-IN"/>
        </w:rPr>
        <w:t xml:space="preserve">Ant System (AS) </w:t>
      </w:r>
    </w:p>
    <w:p w:rsidR="00692DB0" w:rsidRDefault="00692DB0" w:rsidP="00692DB0">
      <w:pPr>
        <w:autoSpaceDE w:val="0"/>
        <w:autoSpaceDN w:val="0"/>
        <w:adjustRightInd w:val="0"/>
        <w:spacing w:before="0" w:after="0" w:line="240" w:lineRule="auto"/>
        <w:ind w:left="720"/>
        <w:rPr>
          <w:rFonts w:cs="Times New Roman"/>
          <w:sz w:val="24"/>
          <w:szCs w:val="20"/>
          <w:lang w:val="en-IN"/>
        </w:rPr>
      </w:pPr>
      <w:r w:rsidRPr="00692DB0">
        <w:rPr>
          <w:rFonts w:cs="Times New Roman"/>
          <w:sz w:val="24"/>
          <w:szCs w:val="20"/>
          <w:lang w:val="en-IN"/>
        </w:rPr>
        <w:t>Its main characteristic is that, at each</w:t>
      </w:r>
      <w:r w:rsidRPr="00692DB0">
        <w:rPr>
          <w:rFonts w:cs="Times New Roman"/>
          <w:sz w:val="24"/>
          <w:szCs w:val="20"/>
          <w:lang w:val="en-IN"/>
        </w:rPr>
        <w:t xml:space="preserve"> </w:t>
      </w:r>
      <w:r w:rsidRPr="00692DB0">
        <w:rPr>
          <w:rFonts w:cs="Times New Roman"/>
          <w:sz w:val="24"/>
          <w:szCs w:val="20"/>
          <w:lang w:val="en-IN"/>
        </w:rPr>
        <w:t xml:space="preserve">iteration, the pheromone values </w:t>
      </w:r>
      <w:proofErr w:type="gramStart"/>
      <w:r w:rsidRPr="00692DB0">
        <w:rPr>
          <w:rFonts w:cs="Times New Roman"/>
          <w:sz w:val="24"/>
          <w:szCs w:val="20"/>
          <w:lang w:val="en-IN"/>
        </w:rPr>
        <w:t>are updated</w:t>
      </w:r>
      <w:proofErr w:type="gramEnd"/>
      <w:r w:rsidRPr="00692DB0">
        <w:rPr>
          <w:rFonts w:cs="Times New Roman"/>
          <w:sz w:val="24"/>
          <w:szCs w:val="20"/>
          <w:lang w:val="en-IN"/>
        </w:rPr>
        <w:t xml:space="preserve"> by </w:t>
      </w:r>
      <w:r w:rsidRPr="00692DB0">
        <w:rPr>
          <w:rFonts w:cs="Times New Roman"/>
          <w:i/>
          <w:iCs/>
          <w:sz w:val="24"/>
          <w:szCs w:val="20"/>
          <w:lang w:val="en-IN"/>
        </w:rPr>
        <w:t xml:space="preserve">all </w:t>
      </w:r>
      <w:r w:rsidRPr="00692DB0">
        <w:rPr>
          <w:rFonts w:cs="Times New Roman"/>
          <w:sz w:val="24"/>
          <w:szCs w:val="20"/>
          <w:lang w:val="en-IN"/>
        </w:rPr>
        <w:t xml:space="preserve">the </w:t>
      </w:r>
      <w:r w:rsidRPr="00692DB0">
        <w:rPr>
          <w:rFonts w:eastAsia="CMMI10" w:cs="CMMI10"/>
          <w:sz w:val="24"/>
          <w:szCs w:val="20"/>
          <w:lang w:val="en-IN"/>
        </w:rPr>
        <w:t xml:space="preserve">m </w:t>
      </w:r>
      <w:r w:rsidRPr="00692DB0">
        <w:rPr>
          <w:rFonts w:cs="Times New Roman"/>
          <w:sz w:val="24"/>
          <w:szCs w:val="20"/>
          <w:lang w:val="en-IN"/>
        </w:rPr>
        <w:t>ants</w:t>
      </w:r>
      <w:r w:rsidRPr="00692DB0">
        <w:rPr>
          <w:rFonts w:cs="Times New Roman"/>
          <w:sz w:val="24"/>
          <w:szCs w:val="20"/>
          <w:lang w:val="en-IN"/>
        </w:rPr>
        <w:t xml:space="preserve"> </w:t>
      </w:r>
      <w:r w:rsidRPr="00692DB0">
        <w:rPr>
          <w:rFonts w:cs="Times New Roman"/>
          <w:sz w:val="24"/>
          <w:szCs w:val="20"/>
          <w:lang w:val="en-IN"/>
        </w:rPr>
        <w:t>that have built a solution in the iteration itself. The pheromone</w:t>
      </w:r>
      <w:r w:rsidRPr="00692DB0">
        <w:rPr>
          <w:rFonts w:cs="Times New Roman"/>
          <w:sz w:val="24"/>
          <w:szCs w:val="20"/>
          <w:lang w:val="en-IN"/>
        </w:rPr>
        <w:t xml:space="preserve"> </w:t>
      </w:r>
      <w:proofErr w:type="gramStart"/>
      <w:r w:rsidRPr="00692DB0">
        <w:rPr>
          <w:rFonts w:eastAsia="CMMI10" w:cs="CMMI10"/>
          <w:sz w:val="24"/>
          <w:szCs w:val="20"/>
          <w:lang w:val="en-IN"/>
        </w:rPr>
        <w:t>τ</w:t>
      </w:r>
      <w:proofErr w:type="spellStart"/>
      <w:r w:rsidRPr="00692DB0">
        <w:rPr>
          <w:rFonts w:cs="CMMI7"/>
          <w:sz w:val="18"/>
          <w:szCs w:val="14"/>
          <w:lang w:val="en-IN"/>
        </w:rPr>
        <w:t>ij</w:t>
      </w:r>
      <w:proofErr w:type="spellEnd"/>
      <w:r w:rsidRPr="00692DB0">
        <w:rPr>
          <w:rFonts w:cs="CMMI7"/>
          <w:sz w:val="18"/>
          <w:szCs w:val="14"/>
          <w:lang w:val="en-IN"/>
        </w:rPr>
        <w:t xml:space="preserve"> </w:t>
      </w:r>
      <w:r w:rsidRPr="00692DB0">
        <w:rPr>
          <w:rFonts w:cs="Times New Roman"/>
          <w:sz w:val="24"/>
          <w:szCs w:val="20"/>
          <w:lang w:val="en-IN"/>
        </w:rPr>
        <w:t>,</w:t>
      </w:r>
      <w:proofErr w:type="gramEnd"/>
      <w:r w:rsidRPr="00692DB0">
        <w:rPr>
          <w:rFonts w:cs="Times New Roman"/>
          <w:sz w:val="24"/>
          <w:szCs w:val="20"/>
          <w:lang w:val="en-IN"/>
        </w:rPr>
        <w:t xml:space="preserve"> associated with the edge joining cities </w:t>
      </w:r>
      <w:proofErr w:type="spellStart"/>
      <w:r w:rsidRPr="00692DB0">
        <w:rPr>
          <w:rFonts w:eastAsia="CMMI10" w:cs="CMMI10"/>
          <w:sz w:val="24"/>
          <w:szCs w:val="20"/>
          <w:lang w:val="en-IN"/>
        </w:rPr>
        <w:t>i</w:t>
      </w:r>
      <w:proofErr w:type="spellEnd"/>
      <w:r w:rsidRPr="00692DB0">
        <w:rPr>
          <w:rFonts w:eastAsia="CMMI10" w:cs="CMMI10"/>
          <w:sz w:val="24"/>
          <w:szCs w:val="20"/>
          <w:lang w:val="en-IN"/>
        </w:rPr>
        <w:t xml:space="preserve"> </w:t>
      </w:r>
      <w:r w:rsidRPr="00692DB0">
        <w:rPr>
          <w:rFonts w:cs="Times New Roman"/>
          <w:sz w:val="24"/>
          <w:szCs w:val="20"/>
          <w:lang w:val="en-IN"/>
        </w:rPr>
        <w:t xml:space="preserve">and </w:t>
      </w:r>
      <w:r w:rsidRPr="00692DB0">
        <w:rPr>
          <w:rFonts w:eastAsia="CMMI10" w:cs="CMMI10"/>
          <w:sz w:val="24"/>
          <w:szCs w:val="20"/>
          <w:lang w:val="en-IN"/>
        </w:rPr>
        <w:t>j</w:t>
      </w:r>
      <w:r w:rsidRPr="00692DB0">
        <w:rPr>
          <w:rFonts w:cs="Times New Roman"/>
          <w:sz w:val="24"/>
          <w:szCs w:val="20"/>
          <w:lang w:val="en-IN"/>
        </w:rPr>
        <w:t>, is updated</w:t>
      </w:r>
      <w:r w:rsidRPr="00692DB0">
        <w:rPr>
          <w:rFonts w:cs="Times New Roman"/>
          <w:sz w:val="24"/>
          <w:szCs w:val="20"/>
          <w:lang w:val="en-IN"/>
        </w:rPr>
        <w:t xml:space="preserve"> </w:t>
      </w:r>
      <w:r w:rsidRPr="00692DB0">
        <w:rPr>
          <w:rFonts w:cs="Times New Roman"/>
          <w:sz w:val="24"/>
          <w:szCs w:val="20"/>
          <w:lang w:val="en-IN"/>
        </w:rPr>
        <w:t>as follows:</w:t>
      </w:r>
    </w:p>
    <w:p w:rsidR="00692DB0" w:rsidRDefault="00692DB0" w:rsidP="00692DB0">
      <w:pPr>
        <w:autoSpaceDE w:val="0"/>
        <w:autoSpaceDN w:val="0"/>
        <w:adjustRightInd w:val="0"/>
        <w:spacing w:before="0" w:after="0" w:line="240" w:lineRule="auto"/>
        <w:ind w:left="720"/>
        <w:rPr>
          <w:rFonts w:cs="Times New Roman"/>
          <w:sz w:val="24"/>
          <w:szCs w:val="20"/>
          <w:lang w:val="en-IN"/>
        </w:rPr>
      </w:pPr>
    </w:p>
    <w:p w:rsidR="00692DB0" w:rsidRPr="00692DB0" w:rsidRDefault="00692DB0" w:rsidP="00692DB0">
      <w:pPr>
        <w:pStyle w:val="ListParagraph"/>
        <w:numPr>
          <w:ilvl w:val="0"/>
          <w:numId w:val="20"/>
        </w:numPr>
        <w:autoSpaceDE w:val="0"/>
        <w:autoSpaceDN w:val="0"/>
        <w:adjustRightInd w:val="0"/>
        <w:spacing w:before="0" w:after="0" w:line="240" w:lineRule="auto"/>
        <w:rPr>
          <w:rFonts w:cs="Times New Roman"/>
          <w:sz w:val="28"/>
          <w:szCs w:val="20"/>
          <w:lang w:val="en-IN"/>
        </w:rPr>
      </w:pPr>
      <w:r w:rsidRPr="00692DB0">
        <w:rPr>
          <w:rFonts w:cs="Times New Roman"/>
          <w:i/>
          <w:iCs/>
          <w:sz w:val="28"/>
          <w:szCs w:val="20"/>
          <w:lang w:val="en-IN"/>
        </w:rPr>
        <w:lastRenderedPageBreak/>
        <w:t xml:space="preserve"> </w:t>
      </w:r>
      <w:r w:rsidRPr="00692DB0">
        <w:rPr>
          <w:rFonts w:cs="CMSY10"/>
          <w:sz w:val="28"/>
          <w:szCs w:val="20"/>
          <w:lang w:val="en-IN"/>
        </w:rPr>
        <w:t>MAX</w:t>
      </w:r>
      <w:r w:rsidRPr="00692DB0">
        <w:rPr>
          <w:rFonts w:cs="Times New Roman"/>
          <w:i/>
          <w:iCs/>
          <w:sz w:val="28"/>
          <w:szCs w:val="20"/>
          <w:lang w:val="en-IN"/>
        </w:rPr>
        <w:t>-</w:t>
      </w:r>
      <w:r w:rsidRPr="00692DB0">
        <w:rPr>
          <w:rFonts w:cs="CMSY10"/>
          <w:sz w:val="28"/>
          <w:szCs w:val="20"/>
          <w:lang w:val="en-IN"/>
        </w:rPr>
        <w:t xml:space="preserve">MIN </w:t>
      </w:r>
      <w:r w:rsidRPr="00692DB0">
        <w:rPr>
          <w:rFonts w:cs="Times New Roman"/>
          <w:i/>
          <w:iCs/>
          <w:sz w:val="28"/>
          <w:szCs w:val="20"/>
          <w:lang w:val="en-IN"/>
        </w:rPr>
        <w:t>Ant System (</w:t>
      </w:r>
      <w:r w:rsidRPr="00692DB0">
        <w:rPr>
          <w:rFonts w:cs="CMSY10"/>
          <w:sz w:val="28"/>
          <w:szCs w:val="20"/>
          <w:lang w:val="en-IN"/>
        </w:rPr>
        <w:t>MM</w:t>
      </w:r>
      <w:r w:rsidRPr="00692DB0">
        <w:rPr>
          <w:rFonts w:cs="Times New Roman"/>
          <w:i/>
          <w:iCs/>
          <w:sz w:val="28"/>
          <w:szCs w:val="20"/>
          <w:lang w:val="en-IN"/>
        </w:rPr>
        <w:t xml:space="preserve">AS): </w:t>
      </w:r>
      <w:r w:rsidRPr="00692DB0">
        <w:rPr>
          <w:rFonts w:cs="Times New Roman"/>
          <w:sz w:val="28"/>
          <w:szCs w:val="20"/>
          <w:lang w:val="en-IN"/>
        </w:rPr>
        <w:t xml:space="preserve">This algorithm </w:t>
      </w:r>
      <w:r w:rsidRPr="00692DB0">
        <w:rPr>
          <w:rFonts w:cs="Times New Roman"/>
          <w:sz w:val="28"/>
          <w:szCs w:val="20"/>
          <w:lang w:val="en-IN"/>
        </w:rPr>
        <w:t>is an improvemen</w:t>
      </w:r>
      <w:r w:rsidRPr="00692DB0">
        <w:rPr>
          <w:rFonts w:cs="Times New Roman"/>
          <w:sz w:val="28"/>
          <w:szCs w:val="20"/>
          <w:lang w:val="en-IN"/>
        </w:rPr>
        <w:t xml:space="preserve">t over the            original Ant        System. Its </w:t>
      </w:r>
      <w:r w:rsidRPr="00692DB0">
        <w:rPr>
          <w:rFonts w:cs="Times New Roman"/>
          <w:sz w:val="28"/>
          <w:szCs w:val="20"/>
          <w:lang w:val="en-IN"/>
        </w:rPr>
        <w:t>characterizing elements are</w:t>
      </w:r>
      <w:r w:rsidRPr="00692DB0">
        <w:rPr>
          <w:rFonts w:cs="Times New Roman"/>
          <w:sz w:val="28"/>
          <w:szCs w:val="20"/>
          <w:lang w:val="en-IN"/>
        </w:rPr>
        <w:t xml:space="preserve"> that only the best ant updates </w:t>
      </w:r>
      <w:r w:rsidRPr="00692DB0">
        <w:rPr>
          <w:rFonts w:cs="Times New Roman"/>
          <w:sz w:val="28"/>
          <w:szCs w:val="20"/>
          <w:lang w:val="en-IN"/>
        </w:rPr>
        <w:t>the pheromone trails and tha</w:t>
      </w:r>
      <w:r w:rsidRPr="00692DB0">
        <w:rPr>
          <w:rFonts w:cs="Times New Roman"/>
          <w:sz w:val="28"/>
          <w:szCs w:val="20"/>
          <w:lang w:val="en-IN"/>
        </w:rPr>
        <w:t xml:space="preserve">t the value of the pheromone is </w:t>
      </w:r>
      <w:r w:rsidRPr="00692DB0">
        <w:rPr>
          <w:rFonts w:cs="Times New Roman"/>
          <w:sz w:val="28"/>
          <w:szCs w:val="20"/>
          <w:lang w:val="en-IN"/>
        </w:rPr>
        <w:t>bound. The pheromone update is implemented as follows:</w:t>
      </w:r>
    </w:p>
    <w:p w:rsidR="00692DB0" w:rsidRPr="00692DB0" w:rsidRDefault="00692DB0" w:rsidP="00692DB0">
      <w:pPr>
        <w:autoSpaceDE w:val="0"/>
        <w:autoSpaceDN w:val="0"/>
        <w:adjustRightInd w:val="0"/>
        <w:spacing w:before="0" w:after="0" w:line="240" w:lineRule="auto"/>
        <w:ind w:left="720"/>
        <w:rPr>
          <w:rFonts w:cs="Times New Roman"/>
          <w:sz w:val="32"/>
          <w:szCs w:val="20"/>
          <w:lang w:val="en-IN"/>
        </w:rPr>
      </w:pPr>
    </w:p>
    <w:p w:rsidR="00692DB0" w:rsidRPr="008A445E" w:rsidRDefault="00692DB0" w:rsidP="008A445E">
      <w:pPr>
        <w:pStyle w:val="ListParagraph"/>
        <w:numPr>
          <w:ilvl w:val="0"/>
          <w:numId w:val="20"/>
        </w:numPr>
        <w:autoSpaceDE w:val="0"/>
        <w:autoSpaceDN w:val="0"/>
        <w:adjustRightInd w:val="0"/>
        <w:spacing w:before="0" w:after="0" w:line="240" w:lineRule="auto"/>
        <w:rPr>
          <w:rFonts w:cs="Times New Roman"/>
          <w:sz w:val="28"/>
          <w:szCs w:val="20"/>
          <w:lang w:val="en-IN"/>
        </w:rPr>
      </w:pPr>
      <w:r w:rsidRPr="008A445E">
        <w:rPr>
          <w:rFonts w:cs="Times New Roman"/>
          <w:i/>
          <w:iCs/>
          <w:sz w:val="28"/>
          <w:szCs w:val="20"/>
          <w:lang w:val="en-IN"/>
        </w:rPr>
        <w:t xml:space="preserve">Ant Colony System (ACS): </w:t>
      </w:r>
      <w:r w:rsidRPr="008A445E">
        <w:rPr>
          <w:rFonts w:cs="Times New Roman"/>
          <w:sz w:val="28"/>
          <w:szCs w:val="20"/>
          <w:lang w:val="en-IN"/>
        </w:rPr>
        <w:t>The most interes</w:t>
      </w:r>
      <w:r w:rsidR="008A445E" w:rsidRPr="008A445E">
        <w:rPr>
          <w:rFonts w:cs="Times New Roman"/>
          <w:sz w:val="28"/>
          <w:szCs w:val="20"/>
          <w:lang w:val="en-IN"/>
        </w:rPr>
        <w:t xml:space="preserve">ting contribution </w:t>
      </w:r>
      <w:r w:rsidRPr="008A445E">
        <w:rPr>
          <w:rFonts w:cs="Times New Roman"/>
          <w:sz w:val="28"/>
          <w:szCs w:val="20"/>
          <w:lang w:val="en-IN"/>
        </w:rPr>
        <w:t xml:space="preserve">of ACS [10]–[12] is the introduction of a </w:t>
      </w:r>
      <w:r w:rsidRPr="008A445E">
        <w:rPr>
          <w:rFonts w:cs="Times New Roman"/>
          <w:i/>
          <w:iCs/>
          <w:sz w:val="28"/>
          <w:szCs w:val="20"/>
          <w:lang w:val="en-IN"/>
        </w:rPr>
        <w:t>local</w:t>
      </w:r>
      <w:r w:rsidR="008A445E" w:rsidRPr="008A445E">
        <w:rPr>
          <w:rFonts w:cs="Times New Roman"/>
          <w:sz w:val="28"/>
          <w:szCs w:val="20"/>
          <w:lang w:val="en-IN"/>
        </w:rPr>
        <w:t xml:space="preserve"> </w:t>
      </w:r>
      <w:r w:rsidRPr="008A445E">
        <w:rPr>
          <w:rFonts w:cs="Times New Roman"/>
          <w:i/>
          <w:iCs/>
          <w:sz w:val="28"/>
          <w:szCs w:val="20"/>
          <w:lang w:val="en-IN"/>
        </w:rPr>
        <w:t xml:space="preserve">pheromone update </w:t>
      </w:r>
      <w:r w:rsidRPr="008A445E">
        <w:rPr>
          <w:rFonts w:cs="Times New Roman"/>
          <w:sz w:val="28"/>
          <w:szCs w:val="20"/>
          <w:lang w:val="en-IN"/>
        </w:rPr>
        <w:t>in addition to</w:t>
      </w:r>
      <w:r w:rsidR="008A445E" w:rsidRPr="008A445E">
        <w:rPr>
          <w:rFonts w:cs="Times New Roman"/>
          <w:sz w:val="28"/>
          <w:szCs w:val="20"/>
          <w:lang w:val="en-IN"/>
        </w:rPr>
        <w:t xml:space="preserve"> the pheromone update performed </w:t>
      </w:r>
      <w:r w:rsidRPr="008A445E">
        <w:rPr>
          <w:rFonts w:cs="Times New Roman"/>
          <w:sz w:val="28"/>
          <w:szCs w:val="20"/>
          <w:lang w:val="en-IN"/>
        </w:rPr>
        <w:t>at the end of t</w:t>
      </w:r>
      <w:r w:rsidR="008A445E" w:rsidRPr="008A445E">
        <w:rPr>
          <w:rFonts w:cs="Times New Roman"/>
          <w:sz w:val="28"/>
          <w:szCs w:val="20"/>
          <w:lang w:val="en-IN"/>
        </w:rPr>
        <w:t xml:space="preserve">he construction process (called </w:t>
      </w:r>
      <w:r w:rsidRPr="008A445E">
        <w:rPr>
          <w:rFonts w:cs="Times New Roman"/>
          <w:i/>
          <w:iCs/>
          <w:sz w:val="28"/>
          <w:szCs w:val="20"/>
          <w:lang w:val="en-IN"/>
        </w:rPr>
        <w:t>offline</w:t>
      </w:r>
      <w:r w:rsidR="008A445E" w:rsidRPr="008A445E">
        <w:rPr>
          <w:rFonts w:cs="Times New Roman"/>
          <w:sz w:val="28"/>
          <w:szCs w:val="20"/>
          <w:lang w:val="en-IN"/>
        </w:rPr>
        <w:t xml:space="preserve"> </w:t>
      </w:r>
      <w:r w:rsidRPr="008A445E">
        <w:rPr>
          <w:rFonts w:cs="Times New Roman"/>
          <w:sz w:val="28"/>
          <w:szCs w:val="20"/>
          <w:lang w:val="en-IN"/>
        </w:rPr>
        <w:t>pheromone update).</w:t>
      </w:r>
    </w:p>
    <w:p w:rsidR="00692DB0" w:rsidRDefault="00692DB0" w:rsidP="008A445E">
      <w:pPr>
        <w:autoSpaceDE w:val="0"/>
        <w:autoSpaceDN w:val="0"/>
        <w:adjustRightInd w:val="0"/>
        <w:spacing w:before="0" w:after="0" w:line="240" w:lineRule="auto"/>
        <w:ind w:left="720"/>
        <w:rPr>
          <w:rFonts w:cs="Times New Roman"/>
          <w:sz w:val="28"/>
          <w:szCs w:val="20"/>
          <w:lang w:val="en-IN"/>
        </w:rPr>
      </w:pPr>
      <w:r w:rsidRPr="008A445E">
        <w:rPr>
          <w:rFonts w:cs="Times New Roman"/>
          <w:sz w:val="28"/>
          <w:szCs w:val="20"/>
          <w:lang w:val="en-IN"/>
        </w:rPr>
        <w:t>The local pheromone update is performed by all the ants</w:t>
      </w:r>
      <w:r w:rsidR="008A445E">
        <w:rPr>
          <w:rFonts w:cs="Times New Roman"/>
          <w:sz w:val="28"/>
          <w:szCs w:val="20"/>
          <w:lang w:val="en-IN"/>
        </w:rPr>
        <w:t xml:space="preserve"> </w:t>
      </w:r>
      <w:r w:rsidRPr="008A445E">
        <w:rPr>
          <w:rFonts w:cs="Times New Roman"/>
          <w:sz w:val="28"/>
          <w:szCs w:val="20"/>
          <w:lang w:val="en-IN"/>
        </w:rPr>
        <w:t>after each construction step. Each ant applies it only to the</w:t>
      </w:r>
      <w:r w:rsidR="008A445E">
        <w:rPr>
          <w:rFonts w:cs="Times New Roman"/>
          <w:sz w:val="28"/>
          <w:szCs w:val="20"/>
          <w:lang w:val="en-IN"/>
        </w:rPr>
        <w:t xml:space="preserve"> </w:t>
      </w:r>
      <w:r w:rsidRPr="008A445E">
        <w:rPr>
          <w:rFonts w:cs="Times New Roman"/>
          <w:sz w:val="28"/>
          <w:szCs w:val="20"/>
          <w:lang w:val="en-IN"/>
        </w:rPr>
        <w:t>last edge traversed:</w:t>
      </w:r>
    </w:p>
    <w:p w:rsidR="008A445E" w:rsidRPr="008A445E" w:rsidRDefault="008A445E" w:rsidP="008A445E">
      <w:pPr>
        <w:autoSpaceDE w:val="0"/>
        <w:autoSpaceDN w:val="0"/>
        <w:adjustRightInd w:val="0"/>
        <w:spacing w:before="0" w:after="0" w:line="240" w:lineRule="auto"/>
        <w:ind w:left="720"/>
        <w:rPr>
          <w:rFonts w:cs="Times New Roman"/>
          <w:sz w:val="28"/>
          <w:szCs w:val="20"/>
          <w:lang w:val="en-IN"/>
        </w:rPr>
      </w:pPr>
    </w:p>
    <w:sectPr w:rsidR="008A445E" w:rsidRPr="008A445E" w:rsidSect="004E1AED">
      <w:footerReference w:type="default" r:id="rId11"/>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1683" w:rsidRDefault="00421683">
      <w:pPr>
        <w:spacing w:after="0" w:line="240" w:lineRule="auto"/>
      </w:pPr>
      <w:r>
        <w:separator/>
      </w:r>
    </w:p>
  </w:endnote>
  <w:endnote w:type="continuationSeparator" w:id="0">
    <w:p w:rsidR="00421683" w:rsidRDefault="00421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MSY10">
    <w:panose1 w:val="00000000000000000000"/>
    <w:charset w:val="00"/>
    <w:family w:val="auto"/>
    <w:notTrueType/>
    <w:pitch w:val="default"/>
    <w:sig w:usb0="00000003" w:usb1="00000000" w:usb2="00000000" w:usb3="00000000" w:csb0="00000001" w:csb1="00000000"/>
  </w:font>
  <w:font w:name="CMMI10">
    <w:altName w:val="MS Gothic"/>
    <w:panose1 w:val="00000000000000000000"/>
    <w:charset w:val="80"/>
    <w:family w:val="auto"/>
    <w:notTrueType/>
    <w:pitch w:val="default"/>
    <w:sig w:usb0="00000001" w:usb1="08070000" w:usb2="00000010" w:usb3="00000000" w:csb0="00020000" w:csb1="00000000"/>
  </w:font>
  <w:font w:name="CMMI7">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5527538"/>
      <w:docPartObj>
        <w:docPartGallery w:val="Page Numbers (Bottom of Page)"/>
        <w:docPartUnique/>
      </w:docPartObj>
    </w:sdtPr>
    <w:sdtEndPr>
      <w:rPr>
        <w:noProof/>
      </w:rPr>
    </w:sdtEndPr>
    <w:sdtContent>
      <w:p w:rsidR="004E1AED" w:rsidRDefault="004E1AED">
        <w:pPr>
          <w:pStyle w:val="Footer"/>
        </w:pPr>
        <w:r>
          <w:fldChar w:fldCharType="begin"/>
        </w:r>
        <w:r>
          <w:instrText xml:space="preserve"> PAGE   \* MERGEFORMAT </w:instrText>
        </w:r>
        <w:r>
          <w:fldChar w:fldCharType="separate"/>
        </w:r>
        <w:r w:rsidR="008A445E">
          <w:rPr>
            <w:noProof/>
          </w:rPr>
          <w:t>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1683" w:rsidRDefault="00421683">
      <w:pPr>
        <w:spacing w:after="0" w:line="240" w:lineRule="auto"/>
      </w:pPr>
      <w:r>
        <w:separator/>
      </w:r>
    </w:p>
  </w:footnote>
  <w:footnote w:type="continuationSeparator" w:id="0">
    <w:p w:rsidR="00421683" w:rsidRDefault="004216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B73ACA"/>
    <w:multiLevelType w:val="hybridMultilevel"/>
    <w:tmpl w:val="BA06F3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942274D"/>
    <w:multiLevelType w:val="hybridMultilevel"/>
    <w:tmpl w:val="F342B5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3"/>
  </w:num>
  <w:num w:numId="2">
    <w:abstractNumId w:val="10"/>
  </w:num>
  <w:num w:numId="3">
    <w:abstractNumId w:val="12"/>
  </w:num>
  <w:num w:numId="4">
    <w:abstractNumId w:val="11"/>
  </w:num>
  <w:num w:numId="5">
    <w:abstractNumId w:val="16"/>
  </w:num>
  <w:num w:numId="6">
    <w:abstractNumId w:val="18"/>
  </w:num>
  <w:num w:numId="7">
    <w:abstractNumId w:val="15"/>
  </w:num>
  <w:num w:numId="8">
    <w:abstractNumId w:val="19"/>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7"/>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72E"/>
    <w:rsid w:val="00194DF6"/>
    <w:rsid w:val="001B0E1C"/>
    <w:rsid w:val="00315CFA"/>
    <w:rsid w:val="00421683"/>
    <w:rsid w:val="00451776"/>
    <w:rsid w:val="004E1AED"/>
    <w:rsid w:val="005C12A5"/>
    <w:rsid w:val="00692DB0"/>
    <w:rsid w:val="008A445E"/>
    <w:rsid w:val="00A1310C"/>
    <w:rsid w:val="00B70A65"/>
    <w:rsid w:val="00D47A97"/>
    <w:rsid w:val="00DF6098"/>
    <w:rsid w:val="00E7572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0F05C"/>
  <w15:docId w15:val="{7D735383-425D-4FE2-99F5-B088F7D7D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paragraph" w:styleId="ListParagraph">
    <w:name w:val="List Paragraph"/>
    <w:basedOn w:val="Normal"/>
    <w:uiPriority w:val="34"/>
    <w:unhideWhenUsed/>
    <w:qFormat/>
    <w:rsid w:val="00692D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g654\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DFE68DE9-BE2B-4C65-86F7-D8CA2DFE2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787</TotalTime>
  <Pages>3</Pages>
  <Words>487</Words>
  <Characters>2779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Ujjwal Goyal</dc:creator>
  <cp:lastModifiedBy>Ujjwal Goyal</cp:lastModifiedBy>
  <cp:revision>2</cp:revision>
  <dcterms:created xsi:type="dcterms:W3CDTF">2017-08-28T07:46:00Z</dcterms:created>
  <dcterms:modified xsi:type="dcterms:W3CDTF">2017-08-30T08:00:00Z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